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1019"/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1520"/>
      </w:tblGrid>
      <w:tr w:rsidR="00490983" w:rsidRPr="0041428F" w14:paraId="066E6DA7" w14:textId="77777777" w:rsidTr="00490983">
        <w:trPr>
          <w:trHeight w:val="270"/>
        </w:trPr>
        <w:tc>
          <w:tcPr>
            <w:tcW w:w="11520" w:type="dxa"/>
          </w:tcPr>
          <w:p w14:paraId="0989CC47" w14:textId="77777777" w:rsidR="00490983" w:rsidRPr="0041428F" w:rsidRDefault="00490983" w:rsidP="00490983">
            <w:pPr>
              <w:pStyle w:val="ContactInfo"/>
              <w:ind w:left="0"/>
              <w:rPr>
                <w:color w:val="000000" w:themeColor="text1"/>
              </w:rPr>
            </w:pPr>
          </w:p>
        </w:tc>
      </w:tr>
      <w:tr w:rsidR="00490983" w:rsidRPr="0041428F" w14:paraId="484F784A" w14:textId="77777777" w:rsidTr="00490983">
        <w:trPr>
          <w:trHeight w:val="2691"/>
        </w:trPr>
        <w:tc>
          <w:tcPr>
            <w:tcW w:w="11520" w:type="dxa"/>
            <w:vAlign w:val="bottom"/>
          </w:tcPr>
          <w:tbl>
            <w:tblPr>
              <w:tblStyle w:val="TableGrid"/>
              <w:tblpPr w:leftFromText="180" w:rightFromText="180" w:vertAnchor="text" w:horzAnchor="page" w:tblpX="9313" w:tblpY="-160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13"/>
            </w:tblGrid>
            <w:tr w:rsidR="00271FB0" w14:paraId="11E199E8" w14:textId="77777777" w:rsidTr="008901AE">
              <w:trPr>
                <w:trHeight w:val="2224"/>
              </w:trPr>
              <w:sdt>
                <w:sdtPr>
                  <w:rPr>
                    <w:noProof/>
                  </w:rPr>
                  <w:id w:val="1329797657"/>
                  <w:picture/>
                </w:sdtPr>
                <w:sdtContent>
                  <w:tc>
                    <w:tcPr>
                      <w:tcW w:w="2413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14:paraId="24BA15C3" w14:textId="37DA0543" w:rsidR="00271FB0" w:rsidRDefault="00271FB0" w:rsidP="00271FB0">
                      <w:pPr>
                        <w:pStyle w:val="NoSpacing"/>
                        <w:ind w:left="0"/>
                        <w:rPr>
                          <w:rFonts w:ascii="Bahnschrift Light" w:hAnsi="Bahnschrift Light"/>
                          <w:color w:val="000000" w:themeColor="text1"/>
                          <w:sz w:val="9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71FB0">
                        <w:rPr>
                          <w:noProof/>
                        </w:rPr>
                        <w:drawing>
                          <wp:inline distT="0" distB="0" distL="0" distR="0" wp14:anchorId="4208A478" wp14:editId="47EB29DC">
                            <wp:extent cx="1364484" cy="1364484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64484" cy="136448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</w:sdtContent>
              </w:sdt>
            </w:tr>
          </w:tbl>
          <w:p w14:paraId="1192F247" w14:textId="0B445127" w:rsidR="00271FB0" w:rsidRPr="008901AE" w:rsidRDefault="0025447E" w:rsidP="00490983">
            <w:pPr>
              <w:pStyle w:val="NoSpacing"/>
              <w:rPr>
                <w:rFonts w:ascii="Arial" w:hAnsi="Arial" w:cs="Arial"/>
                <w:color w:val="000000" w:themeColor="text1"/>
                <w:sz w:val="72"/>
                <w:szCs w:val="5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901AE">
              <w:rPr>
                <w:rFonts w:ascii="Arial" w:hAnsi="Arial" w:cs="Arial"/>
                <w:b/>
                <w:bCs/>
                <w:noProof/>
                <w:color w:val="000000" w:themeColor="text1"/>
                <w:sz w:val="48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330955D6" wp14:editId="69CC39E9">
                      <wp:simplePos x="0" y="0"/>
                      <wp:positionH relativeFrom="column">
                        <wp:posOffset>-990600</wp:posOffset>
                      </wp:positionH>
                      <wp:positionV relativeFrom="paragraph">
                        <wp:posOffset>-462280</wp:posOffset>
                      </wp:positionV>
                      <wp:extent cx="9494520" cy="1059180"/>
                      <wp:effectExtent l="0" t="0" r="0" b="762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94520" cy="105918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0BD2DA" id="Rectangle 1" o:spid="_x0000_s1026" style="position:absolute;margin-left:-78pt;margin-top:-36.4pt;width:747.6pt;height:83.4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" fillcolor="white [3201]" stroked="f" strokeweight="1pt"/>
                  </w:pict>
                </mc:Fallback>
              </mc:AlternateContent>
            </w:r>
            <w:proofErr w:type="spellStart"/>
            <w:r w:rsidR="00490983" w:rsidRPr="008901AE">
              <w:rPr>
                <w:rFonts w:ascii="Arial" w:hAnsi="Arial" w:cs="Arial"/>
                <w:color w:val="000000" w:themeColor="text1"/>
                <w:sz w:val="72"/>
                <w:szCs w:val="5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BrightNet</w:t>
            </w:r>
            <w:proofErr w:type="spellEnd"/>
            <w:r w:rsidR="00490983" w:rsidRPr="008901AE">
              <w:rPr>
                <w:rFonts w:ascii="Arial" w:hAnsi="Arial" w:cs="Arial"/>
                <w:color w:val="000000" w:themeColor="text1"/>
                <w:sz w:val="72"/>
                <w:szCs w:val="5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Technologies</w:t>
            </w:r>
          </w:p>
          <w:p w14:paraId="7880F93F" w14:textId="3375906F" w:rsidR="00490983" w:rsidRPr="008901AE" w:rsidRDefault="00271FB0" w:rsidP="00271FB0">
            <w:pPr>
              <w:pStyle w:val="NoSpacing"/>
              <w:ind w:left="0"/>
              <w:rPr>
                <w:rFonts w:ascii="Arial" w:hAnsi="Arial" w:cs="Arial"/>
                <w:color w:val="000000" w:themeColor="text1"/>
                <w:sz w:val="52"/>
                <w:szCs w:val="44"/>
              </w:rPr>
            </w:pPr>
            <w:r w:rsidRPr="008901AE">
              <w:rPr>
                <w:rFonts w:ascii="Arial" w:hAnsi="Arial" w:cs="Arial"/>
                <w:b/>
                <w:bCs/>
                <w:color w:val="000000" w:themeColor="text1"/>
                <w:sz w:val="52"/>
                <w:szCs w:val="44"/>
              </w:rPr>
              <w:t xml:space="preserve">      </w:t>
            </w:r>
            <w:proofErr w:type="gramStart"/>
            <w:r w:rsidR="00490983" w:rsidRPr="008901AE">
              <w:rPr>
                <w:rFonts w:ascii="Arial" w:hAnsi="Arial" w:cs="Arial"/>
                <w:color w:val="000000" w:themeColor="text1"/>
                <w:sz w:val="52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Light .</w:t>
            </w:r>
            <w:proofErr w:type="gramEnd"/>
            <w:r w:rsidR="00490983" w:rsidRPr="008901AE">
              <w:rPr>
                <w:rFonts w:ascii="Arial" w:hAnsi="Arial" w:cs="Arial"/>
                <w:color w:val="000000" w:themeColor="text1"/>
                <w:sz w:val="52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gramStart"/>
            <w:r w:rsidR="00490983" w:rsidRPr="008901AE">
              <w:rPr>
                <w:rFonts w:ascii="Arial" w:hAnsi="Arial" w:cs="Arial"/>
                <w:color w:val="000000" w:themeColor="text1"/>
                <w:sz w:val="52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Your .</w:t>
            </w:r>
            <w:proofErr w:type="gramEnd"/>
            <w:r w:rsidR="00490983" w:rsidRPr="008901AE">
              <w:rPr>
                <w:rFonts w:ascii="Arial" w:hAnsi="Arial" w:cs="Arial"/>
                <w:color w:val="000000" w:themeColor="text1"/>
                <w:sz w:val="52"/>
                <w:szCs w:val="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Future</w:t>
            </w:r>
          </w:p>
          <w:p w14:paraId="06E6E4BE" w14:textId="78CCE1D7" w:rsidR="00490983" w:rsidRPr="00892BD1" w:rsidRDefault="008901AE" w:rsidP="00892BD1">
            <w:pPr>
              <w:pStyle w:val="ContactInfo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C6B185D" wp14:editId="278B2F02">
                      <wp:simplePos x="0" y="0"/>
                      <wp:positionH relativeFrom="column">
                        <wp:posOffset>365760</wp:posOffset>
                      </wp:positionH>
                      <wp:positionV relativeFrom="paragraph">
                        <wp:posOffset>60325</wp:posOffset>
                      </wp:positionV>
                      <wp:extent cx="3688080" cy="1051560"/>
                      <wp:effectExtent l="0" t="0" r="0" b="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88080" cy="10515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D045F0" w14:textId="297523E6" w:rsidR="00AF16A9" w:rsidRPr="00AF16A9" w:rsidRDefault="00AF16A9">
                                  <w:pPr>
                                    <w:ind w:left="0"/>
                                    <w:rPr>
                                      <w:sz w:val="18"/>
                                      <w:szCs w:val="14"/>
                                    </w:rPr>
                                  </w:pPr>
                                  <w:r w:rsidRPr="00AF16A9">
                                    <w:rPr>
                                      <w:sz w:val="18"/>
                                      <w:szCs w:val="14"/>
                                    </w:rPr>
                                    <w:t xml:space="preserve">Instagram: </w:t>
                                  </w:r>
                                  <w:r>
                                    <w:rPr>
                                      <w:sz w:val="18"/>
                                      <w:szCs w:val="14"/>
                                    </w:rPr>
                                    <w:t xml:space="preserve">              </w:t>
                                  </w:r>
                                  <w:hyperlink r:id="rId10" w:history="1">
                                    <w:r w:rsidRPr="00390C9B">
                                      <w:rPr>
                                        <w:rStyle w:val="Hyperlink"/>
                                        <w:color w:val="76C2E8" w:themeColor="background2" w:themeShade="BF"/>
                                        <w:sz w:val="18"/>
                                        <w:szCs w:val="14"/>
                                      </w:rPr>
                                      <w:t>https://www.instagram.com/brightnet.tech/</w:t>
                                    </w:r>
                                  </w:hyperlink>
                                  <w:r w:rsidRPr="00390C9B">
                                    <w:rPr>
                                      <w:color w:val="76C2E8" w:themeColor="background2" w:themeShade="BF"/>
                                      <w:sz w:val="18"/>
                                      <w:szCs w:val="14"/>
                                    </w:rPr>
                                    <w:t xml:space="preserve">                  </w:t>
                                  </w:r>
                                  <w:r w:rsidRPr="00AF16A9">
                                    <w:rPr>
                                      <w:sz w:val="18"/>
                                      <w:szCs w:val="14"/>
                                    </w:rPr>
                                    <w:t xml:space="preserve">LinkedIn:                                                          </w:t>
                                  </w:r>
                                  <w:hyperlink r:id="rId11" w:history="1">
                                    <w:r w:rsidR="00F82C10" w:rsidRPr="00390C9B">
                                      <w:rPr>
                                        <w:rStyle w:val="Hyperlink"/>
                                        <w:color w:val="76C2E8" w:themeColor="background2" w:themeShade="BF"/>
                                        <w:sz w:val="18"/>
                                        <w:szCs w:val="14"/>
                                      </w:rPr>
                                      <w:t>https://www.linkedin.com/in/brightnettech/</w:t>
                                    </w:r>
                                  </w:hyperlink>
                                  <w:r w:rsidRPr="00390C9B">
                                    <w:rPr>
                                      <w:color w:val="76C2E8" w:themeColor="background2" w:themeShade="BF"/>
                                      <w:sz w:val="18"/>
                                      <w:szCs w:val="14"/>
                                    </w:rPr>
                                    <w:t xml:space="preserve">                                       </w:t>
                                  </w:r>
                                  <w:r w:rsidRPr="00AF16A9">
                                    <w:rPr>
                                      <w:sz w:val="18"/>
                                      <w:szCs w:val="14"/>
                                    </w:rPr>
                                    <w:t xml:space="preserve">Website:                                               </w:t>
                                  </w:r>
                                  <w:hyperlink r:id="rId12" w:history="1">
                                    <w:r w:rsidRPr="00390C9B">
                                      <w:rPr>
                                        <w:rStyle w:val="Hyperlink"/>
                                        <w:color w:val="76C2E8" w:themeColor="background2" w:themeShade="BF"/>
                                        <w:sz w:val="18"/>
                                        <w:szCs w:val="14"/>
                                      </w:rPr>
                                      <w:t>https://brightnettech.com/</w:t>
                                    </w:r>
                                  </w:hyperlink>
                                </w:p>
                                <w:p w14:paraId="14179A10" w14:textId="77777777" w:rsidR="00AF16A9" w:rsidRPr="00AF16A9" w:rsidRDefault="00AF16A9">
                                  <w:pPr>
                                    <w:ind w:left="0"/>
                                    <w:rPr>
                                      <w:sz w:val="20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C6B185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26" type="#_x0000_t202" style="position:absolute;margin-left:28.8pt;margin-top:4.75pt;width:290.4pt;height:8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" filled="f" stroked="f" strokeweight=".5pt">
                      <v:textbox>
                        <w:txbxContent>
                          <w:p w14:paraId="27D045F0" w14:textId="297523E6" w:rsidR="00AF16A9" w:rsidRPr="00AF16A9" w:rsidRDefault="00AF16A9">
                            <w:pPr>
                              <w:ind w:left="0"/>
                              <w:rPr>
                                <w:sz w:val="18"/>
                                <w:szCs w:val="14"/>
                              </w:rPr>
                            </w:pPr>
                            <w:r w:rsidRPr="00AF16A9">
                              <w:rPr>
                                <w:sz w:val="18"/>
                                <w:szCs w:val="14"/>
                              </w:rPr>
                              <w:t xml:space="preserve">Instagram: </w:t>
                            </w:r>
                            <w:r>
                              <w:rPr>
                                <w:sz w:val="18"/>
                                <w:szCs w:val="14"/>
                              </w:rPr>
                              <w:t xml:space="preserve">              </w:t>
                            </w:r>
                            <w:hyperlink r:id="rId13" w:history="1">
                              <w:r w:rsidRPr="00390C9B">
                                <w:rPr>
                                  <w:rStyle w:val="Hyperlink"/>
                                  <w:color w:val="76C2E8" w:themeColor="background2" w:themeShade="BF"/>
                                  <w:sz w:val="18"/>
                                  <w:szCs w:val="14"/>
                                </w:rPr>
                                <w:t>https://www.instagram.com/brightnet.tech/</w:t>
                              </w:r>
                            </w:hyperlink>
                            <w:r w:rsidRPr="00390C9B">
                              <w:rPr>
                                <w:color w:val="76C2E8" w:themeColor="background2" w:themeShade="BF"/>
                                <w:sz w:val="18"/>
                                <w:szCs w:val="14"/>
                              </w:rPr>
                              <w:t xml:space="preserve">                  </w:t>
                            </w:r>
                            <w:r w:rsidRPr="00AF16A9">
                              <w:rPr>
                                <w:sz w:val="18"/>
                                <w:szCs w:val="14"/>
                              </w:rPr>
                              <w:t xml:space="preserve">LinkedIn:                                                          </w:t>
                            </w:r>
                            <w:hyperlink r:id="rId14" w:history="1">
                              <w:r w:rsidR="00F82C10" w:rsidRPr="00390C9B">
                                <w:rPr>
                                  <w:rStyle w:val="Hyperlink"/>
                                  <w:color w:val="76C2E8" w:themeColor="background2" w:themeShade="BF"/>
                                  <w:sz w:val="18"/>
                                  <w:szCs w:val="14"/>
                                </w:rPr>
                                <w:t>https://www.linkedin.com/in/brightnettech/</w:t>
                              </w:r>
                            </w:hyperlink>
                            <w:r w:rsidRPr="00390C9B">
                              <w:rPr>
                                <w:color w:val="76C2E8" w:themeColor="background2" w:themeShade="BF"/>
                                <w:sz w:val="18"/>
                                <w:szCs w:val="14"/>
                              </w:rPr>
                              <w:t xml:space="preserve">                                       </w:t>
                            </w:r>
                            <w:r w:rsidRPr="00AF16A9">
                              <w:rPr>
                                <w:sz w:val="18"/>
                                <w:szCs w:val="14"/>
                              </w:rPr>
                              <w:t xml:space="preserve">Website:                                               </w:t>
                            </w:r>
                            <w:hyperlink r:id="rId15" w:history="1">
                              <w:r w:rsidRPr="00390C9B">
                                <w:rPr>
                                  <w:rStyle w:val="Hyperlink"/>
                                  <w:color w:val="76C2E8" w:themeColor="background2" w:themeShade="BF"/>
                                  <w:sz w:val="18"/>
                                  <w:szCs w:val="14"/>
                                </w:rPr>
                                <w:t>https://brightnettech.com/</w:t>
                              </w:r>
                            </w:hyperlink>
                          </w:p>
                          <w:p w14:paraId="14179A10" w14:textId="77777777" w:rsidR="00AF16A9" w:rsidRPr="00AF16A9" w:rsidRDefault="00AF16A9">
                            <w:pPr>
                              <w:ind w:left="0"/>
                              <w:rPr>
                                <w:sz w:val="20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2E2146E" w14:textId="6CD19798" w:rsidR="00490983" w:rsidRPr="0041428F" w:rsidRDefault="00490983" w:rsidP="00490983">
            <w:pPr>
              <w:pStyle w:val="ContactInfo"/>
            </w:pPr>
          </w:p>
          <w:p w14:paraId="16369DC6" w14:textId="77777777" w:rsidR="00490983" w:rsidRPr="0041428F" w:rsidRDefault="00490983" w:rsidP="00490983">
            <w:pPr>
              <w:pStyle w:val="ContactInfo"/>
              <w:rPr>
                <w:color w:val="000000" w:themeColor="text1"/>
              </w:rPr>
            </w:pPr>
          </w:p>
        </w:tc>
      </w:tr>
    </w:tbl>
    <w:p w14:paraId="62CFDC1F" w14:textId="325BCB8D" w:rsidR="00831721" w:rsidRDefault="00831721" w:rsidP="00892BD1">
      <w:pPr>
        <w:tabs>
          <w:tab w:val="left" w:pos="9324"/>
        </w:tabs>
        <w:spacing w:before="120" w:after="0"/>
      </w:pPr>
      <w:r w:rsidRPr="0041428F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6CB03D08" wp14:editId="6B1424BC">
                <wp:simplePos x="0" y="0"/>
                <wp:positionH relativeFrom="margin">
                  <wp:posOffset>-1215390</wp:posOffset>
                </wp:positionH>
                <wp:positionV relativeFrom="paragraph">
                  <wp:posOffset>129540</wp:posOffset>
                </wp:positionV>
                <wp:extent cx="9707880" cy="2834640"/>
                <wp:effectExtent l="0" t="0" r="7620" b="22860"/>
                <wp:wrapNone/>
                <wp:docPr id="19" name="Graphic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07880" cy="2834640"/>
                          <a:chOff x="-722923" y="-45623"/>
                          <a:chExt cx="7069009" cy="2114625"/>
                        </a:xfrm>
                      </wpg:grpSpPr>
                      <wps:wsp>
                        <wps:cNvPr id="20" name="Freeform: Shape 20"/>
                        <wps:cNvSpPr/>
                        <wps:spPr>
                          <a:xfrm>
                            <a:off x="2121694" y="-7144"/>
                            <a:ext cx="3876675" cy="1727531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-7144" y="-7144"/>
                            <a:ext cx="6000750" cy="2076146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-722923" y="-45623"/>
                            <a:ext cx="7069009" cy="1303809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3266572" y="924401"/>
                            <a:ext cx="2728938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C99FF"/>
                          </a:solidFill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8194C1" id="Graphic 17" o:spid="_x0000_s1026" alt="&quot;&quot;" style="position:absolute;margin-left:-95.7pt;margin-top:10.2pt;width:764.4pt;height:223.2pt;z-index:-251657216;mso-position-horizontal-relative:margin;mso-width-relative:margin;mso-height-relative:margin" coordorigin="-7229,-456" coordsize="70690,21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">
                <v:shape id="Freeform: Shape 20" o:spid="_x0000_s1027" style="position:absolute;left:21216;top:-71;width:38767;height:17274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33001;2359819,1710256;7144,1262032;7144,7004;3869531,7004;3869531,1333001" o:connectangles="0,0,0,0,0,0"/>
                </v:shape>
                <v:shape id="Freeform: Shape 22" o:spid="_x0000_s1028" style="position:absolute;left:-71;top:-71;width:60007;height:20761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" path="m7144,1699736v,,1403032,618173,2927032,-215265c4459129,651986,5998369,893921,5998369,893921r,-886777l7144,7144r,1692592xe" fillcolor="#7030a0" strokecolor="white [3212]">
                  <v:stroke joinstyle="miter"/>
                  <v:path arrowok="t" o:connecttype="custom" o:connectlocs="7144,1834100;2934176,1601818;5998369,964585;5998369,7709;7144,7709;7144,1834100" o:connectangles="0,0,0,0,0,0"/>
                </v:shape>
                <v:shape id="Freeform: Shape 23" o:spid="_x0000_s1029" style="position:absolute;left:-7229;top:-456;width:70689;height:13037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" path="m7144,7144r,606742c647224,1034891,2136934,964406,3546634,574834,4882039,205264,5998369,893921,5998369,893921r,-886777l7144,7144xe" fillcolor="white [3212]" stroked="f">
                  <v:stroke joinstyle="miter"/>
                  <v:path arrowok="t" o:connecttype="custom" o:connectlocs="8416,10294;8416,884531;4178009,828262;7066204,1288026;7066204,10294;8416,10294" o:connectangles="0,0,0,0,0,0"/>
                </v:shape>
                <v:shape id="Freeform: Shape 24" o:spid="_x0000_s1030" style="position:absolute;left:32665;top:9244;width:27290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" path="m7144,481489c380524,602456,751999,764381,1305401,812959,2325529,902494,2815114,428149,2815114,428149r,-421005c2332196,236696,1376839,568166,7144,481489xe" fillcolor="#c9f" strokecolor="white [3212]">
                  <v:stroke joinstyle="miter"/>
                  <v:path arrowok="t" o:connecttype="custom" o:connectlocs="6915,481489;1263516,812959;2724790,428149;2724790,7144;6915,481489" o:connectangles="0,0,0,0,0"/>
                </v:shape>
                <w10:wrap anchorx="margin"/>
                <w10:anchorlock/>
              </v:group>
            </w:pict>
          </mc:Fallback>
        </mc:AlternateContent>
      </w:r>
      <w:r w:rsidR="00892BD1">
        <w:tab/>
      </w:r>
    </w:p>
    <w:p w14:paraId="40037731" w14:textId="09F84B3E" w:rsidR="00A66B18" w:rsidRDefault="002D20F5" w:rsidP="002D20F5">
      <w:pPr>
        <w:tabs>
          <w:tab w:val="left" w:pos="2796"/>
        </w:tabs>
      </w:pPr>
      <w:r>
        <w:tab/>
      </w:r>
    </w:p>
    <w:p w14:paraId="6000788D" w14:textId="4C92FA7C" w:rsidR="00A66B18" w:rsidRPr="00A66B18" w:rsidRDefault="00A66B18" w:rsidP="00892BD1">
      <w:pPr>
        <w:pStyle w:val="Recipient"/>
        <w:ind w:firstLine="720"/>
      </w:pPr>
    </w:p>
    <w:p w14:paraId="57CA7035" w14:textId="77777777" w:rsidR="00781690" w:rsidRDefault="00781690" w:rsidP="00A6783B"/>
    <w:p w14:paraId="0F0BF9B7" w14:textId="16EB5150" w:rsidR="002D20F5" w:rsidRDefault="002D20F5" w:rsidP="002D20F5">
      <w:pPr>
        <w:jc w:val="center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>OUR VISION</w:t>
      </w:r>
      <w:r w:rsidR="00DD005D">
        <w:rPr>
          <w:b/>
          <w:bCs/>
          <w:sz w:val="36"/>
          <w:szCs w:val="28"/>
        </w:rPr>
        <w:t xml:space="preserve">      </w:t>
      </w:r>
    </w:p>
    <w:p w14:paraId="0E72E81D" w14:textId="6345C6D8" w:rsidR="00781690" w:rsidRDefault="00781690" w:rsidP="008901AE">
      <w:pPr>
        <w:ind w:left="0" w:firstLine="720"/>
        <w:rPr>
          <w:sz w:val="28"/>
          <w:szCs w:val="22"/>
        </w:rPr>
      </w:pPr>
      <w:r w:rsidRPr="00781690">
        <w:rPr>
          <w:sz w:val="28"/>
          <w:szCs w:val="22"/>
        </w:rPr>
        <w:t>Initially</w:t>
      </w:r>
      <w:r w:rsidR="00C14ABF">
        <w:rPr>
          <w:sz w:val="28"/>
          <w:szCs w:val="22"/>
        </w:rPr>
        <w:t>,</w:t>
      </w:r>
      <w:r w:rsidRPr="00781690">
        <w:rPr>
          <w:sz w:val="28"/>
          <w:szCs w:val="22"/>
        </w:rPr>
        <w:t xml:space="preserve"> as we are in our </w:t>
      </w:r>
      <w:r w:rsidR="00C14ABF">
        <w:rPr>
          <w:sz w:val="28"/>
          <w:szCs w:val="22"/>
        </w:rPr>
        <w:t>starting</w:t>
      </w:r>
      <w:r w:rsidRPr="00781690">
        <w:rPr>
          <w:sz w:val="28"/>
          <w:szCs w:val="22"/>
        </w:rPr>
        <w:t xml:space="preserve"> phase,</w:t>
      </w:r>
    </w:p>
    <w:p w14:paraId="773A3CD1" w14:textId="048B04D4" w:rsidR="00A66B18" w:rsidRDefault="00781690" w:rsidP="00781690">
      <w:pPr>
        <w:rPr>
          <w:sz w:val="28"/>
          <w:szCs w:val="22"/>
        </w:rPr>
      </w:pPr>
      <w:r>
        <w:rPr>
          <w:sz w:val="28"/>
          <w:szCs w:val="22"/>
        </w:rPr>
        <w:t>We are gaining our skills and our industry reach as well</w:t>
      </w:r>
      <w:r w:rsidR="000537FC">
        <w:rPr>
          <w:sz w:val="28"/>
          <w:szCs w:val="22"/>
        </w:rPr>
        <w:t>.</w:t>
      </w:r>
      <w:r>
        <w:rPr>
          <w:sz w:val="28"/>
          <w:szCs w:val="22"/>
        </w:rPr>
        <w:t xml:space="preserve"> </w:t>
      </w:r>
      <w:r w:rsidR="000537FC">
        <w:rPr>
          <w:sz w:val="28"/>
          <w:szCs w:val="22"/>
        </w:rPr>
        <w:t>W</w:t>
      </w:r>
      <w:r>
        <w:rPr>
          <w:sz w:val="28"/>
          <w:szCs w:val="22"/>
        </w:rPr>
        <w:t xml:space="preserve">e are a small team that aims to build its technical skills in most of the application development </w:t>
      </w:r>
      <w:r w:rsidR="00C14ABF">
        <w:rPr>
          <w:sz w:val="28"/>
          <w:szCs w:val="22"/>
        </w:rPr>
        <w:t>sectors</w:t>
      </w:r>
      <w:r>
        <w:rPr>
          <w:sz w:val="28"/>
          <w:szCs w:val="22"/>
        </w:rPr>
        <w:t xml:space="preserve"> of our industry.</w:t>
      </w:r>
    </w:p>
    <w:p w14:paraId="2D155CB8" w14:textId="737E5077" w:rsidR="00781690" w:rsidRDefault="000537FC" w:rsidP="00781690">
      <w:pPr>
        <w:rPr>
          <w:sz w:val="28"/>
          <w:szCs w:val="22"/>
        </w:rPr>
      </w:pPr>
      <w:r>
        <w:rPr>
          <w:sz w:val="28"/>
          <w:szCs w:val="22"/>
        </w:rPr>
        <w:t>To increase our spectrum and give</w:t>
      </w:r>
      <w:r w:rsidR="00781690">
        <w:rPr>
          <w:sz w:val="28"/>
          <w:szCs w:val="22"/>
        </w:rPr>
        <w:t xml:space="preserve"> more opportunities to worthy and skillful </w:t>
      </w:r>
      <w:r w:rsidR="00C14ABF">
        <w:rPr>
          <w:sz w:val="28"/>
          <w:szCs w:val="22"/>
        </w:rPr>
        <w:t xml:space="preserve">minds, we are going to introduce some </w:t>
      </w:r>
      <w:r w:rsidR="00C14ABF">
        <w:rPr>
          <w:b/>
          <w:bCs/>
          <w:sz w:val="28"/>
          <w:szCs w:val="22"/>
        </w:rPr>
        <w:t xml:space="preserve">Training Programs </w:t>
      </w:r>
      <w:r w:rsidR="00C14ABF">
        <w:rPr>
          <w:sz w:val="28"/>
          <w:szCs w:val="22"/>
        </w:rPr>
        <w:t xml:space="preserve">under the name of our organization. </w:t>
      </w:r>
    </w:p>
    <w:p w14:paraId="1DAF8B46" w14:textId="18E14D28" w:rsidR="00C14ABF" w:rsidRPr="00C14ABF" w:rsidRDefault="00C14ABF" w:rsidP="00C14ABF">
      <w:pPr>
        <w:rPr>
          <w:sz w:val="28"/>
          <w:szCs w:val="22"/>
        </w:rPr>
      </w:pPr>
      <w:r w:rsidRPr="00C14ABF">
        <w:rPr>
          <w:sz w:val="28"/>
          <w:szCs w:val="22"/>
        </w:rPr>
        <w:t xml:space="preserve">We are launching our </w:t>
      </w:r>
      <w:r>
        <w:rPr>
          <w:b/>
          <w:bCs/>
          <w:sz w:val="28"/>
          <w:szCs w:val="22"/>
        </w:rPr>
        <w:t>I</w:t>
      </w:r>
      <w:r w:rsidRPr="00C14ABF">
        <w:rPr>
          <w:b/>
          <w:bCs/>
          <w:sz w:val="28"/>
          <w:szCs w:val="22"/>
        </w:rPr>
        <w:t>ndustry-</w:t>
      </w:r>
      <w:r>
        <w:rPr>
          <w:b/>
          <w:bCs/>
          <w:sz w:val="28"/>
          <w:szCs w:val="22"/>
        </w:rPr>
        <w:t>R</w:t>
      </w:r>
      <w:r w:rsidRPr="00C14ABF">
        <w:rPr>
          <w:b/>
          <w:bCs/>
          <w:sz w:val="28"/>
          <w:szCs w:val="22"/>
        </w:rPr>
        <w:t xml:space="preserve">eady </w:t>
      </w:r>
      <w:r>
        <w:rPr>
          <w:b/>
          <w:bCs/>
          <w:sz w:val="28"/>
          <w:szCs w:val="22"/>
        </w:rPr>
        <w:t>P</w:t>
      </w:r>
      <w:r w:rsidRPr="00C14ABF">
        <w:rPr>
          <w:b/>
          <w:bCs/>
          <w:sz w:val="28"/>
          <w:szCs w:val="22"/>
        </w:rPr>
        <w:t>rogram</w:t>
      </w:r>
      <w:r>
        <w:rPr>
          <w:b/>
          <w:bCs/>
          <w:sz w:val="28"/>
          <w:szCs w:val="22"/>
        </w:rPr>
        <w:t>s</w:t>
      </w:r>
      <w:r w:rsidRPr="00C14ABF">
        <w:rPr>
          <w:sz w:val="28"/>
          <w:szCs w:val="22"/>
        </w:rPr>
        <w:t xml:space="preserve"> to get our fellow audience </w:t>
      </w:r>
      <w:r w:rsidR="00331915">
        <w:rPr>
          <w:sz w:val="28"/>
          <w:szCs w:val="22"/>
        </w:rPr>
        <w:t xml:space="preserve">to </w:t>
      </w:r>
      <w:r w:rsidRPr="00C14ABF">
        <w:rPr>
          <w:sz w:val="28"/>
          <w:szCs w:val="22"/>
        </w:rPr>
        <w:t xml:space="preserve">know more about </w:t>
      </w:r>
      <w:r>
        <w:rPr>
          <w:sz w:val="28"/>
          <w:szCs w:val="22"/>
        </w:rPr>
        <w:t xml:space="preserve">the </w:t>
      </w:r>
      <w:r w:rsidRPr="00C14ABF">
        <w:rPr>
          <w:sz w:val="28"/>
          <w:szCs w:val="22"/>
        </w:rPr>
        <w:t xml:space="preserve">current technical skills required in </w:t>
      </w:r>
      <w:r>
        <w:rPr>
          <w:sz w:val="28"/>
          <w:szCs w:val="22"/>
        </w:rPr>
        <w:t>the field</w:t>
      </w:r>
      <w:r w:rsidR="005818E3">
        <w:rPr>
          <w:sz w:val="28"/>
          <w:szCs w:val="22"/>
        </w:rPr>
        <w:t>s</w:t>
      </w:r>
      <w:r>
        <w:rPr>
          <w:sz w:val="28"/>
          <w:szCs w:val="22"/>
        </w:rPr>
        <w:t xml:space="preserve"> of </w:t>
      </w:r>
      <w:proofErr w:type="spellStart"/>
      <w:r w:rsidRPr="00331915">
        <w:rPr>
          <w:b/>
          <w:bCs/>
          <w:sz w:val="28"/>
          <w:szCs w:val="22"/>
        </w:rPr>
        <w:t>WebD</w:t>
      </w:r>
      <w:proofErr w:type="spellEnd"/>
      <w:r w:rsidRPr="00C14ABF">
        <w:rPr>
          <w:sz w:val="28"/>
          <w:szCs w:val="22"/>
        </w:rPr>
        <w:t xml:space="preserve">, </w:t>
      </w:r>
      <w:r w:rsidRPr="00331915">
        <w:rPr>
          <w:b/>
          <w:bCs/>
          <w:sz w:val="28"/>
          <w:szCs w:val="22"/>
        </w:rPr>
        <w:t>DevOps</w:t>
      </w:r>
      <w:r w:rsidRPr="00C14ABF">
        <w:rPr>
          <w:sz w:val="28"/>
          <w:szCs w:val="22"/>
        </w:rPr>
        <w:t xml:space="preserve">, </w:t>
      </w:r>
      <w:r w:rsidRPr="00331915">
        <w:rPr>
          <w:b/>
          <w:bCs/>
          <w:sz w:val="28"/>
          <w:szCs w:val="22"/>
        </w:rPr>
        <w:t>InfoSec</w:t>
      </w:r>
      <w:r w:rsidRPr="00C14ABF">
        <w:rPr>
          <w:sz w:val="28"/>
          <w:szCs w:val="22"/>
        </w:rPr>
        <w:t xml:space="preserve">, </w:t>
      </w:r>
      <w:r w:rsidR="00331915">
        <w:rPr>
          <w:sz w:val="28"/>
          <w:szCs w:val="22"/>
        </w:rPr>
        <w:t>and many mor</w:t>
      </w:r>
      <w:r w:rsidR="005818E3">
        <w:rPr>
          <w:sz w:val="28"/>
          <w:szCs w:val="22"/>
        </w:rPr>
        <w:t>e.</w:t>
      </w:r>
    </w:p>
    <w:p w14:paraId="6FFF220C" w14:textId="0D7104E1" w:rsidR="00C14ABF" w:rsidRDefault="00C14ABF" w:rsidP="00C14ABF">
      <w:pPr>
        <w:rPr>
          <w:sz w:val="28"/>
          <w:szCs w:val="22"/>
        </w:rPr>
      </w:pPr>
      <w:r w:rsidRPr="00C14ABF">
        <w:rPr>
          <w:sz w:val="28"/>
          <w:szCs w:val="22"/>
        </w:rPr>
        <w:t xml:space="preserve">After the completion of each course, our team members would select some students on </w:t>
      </w:r>
      <w:r w:rsidR="00331915">
        <w:rPr>
          <w:sz w:val="28"/>
          <w:szCs w:val="22"/>
        </w:rPr>
        <w:t>a</w:t>
      </w:r>
      <w:r w:rsidRPr="00C14ABF">
        <w:rPr>
          <w:sz w:val="28"/>
          <w:szCs w:val="22"/>
        </w:rPr>
        <w:t xml:space="preserve"> performance basis and would offer them</w:t>
      </w:r>
      <w:r w:rsidR="005818E3">
        <w:rPr>
          <w:sz w:val="28"/>
          <w:szCs w:val="22"/>
        </w:rPr>
        <w:t xml:space="preserve"> the opportunity</w:t>
      </w:r>
      <w:r w:rsidRPr="00C14ABF">
        <w:rPr>
          <w:sz w:val="28"/>
          <w:szCs w:val="22"/>
        </w:rPr>
        <w:t xml:space="preserve"> to join our team and help in providing </w:t>
      </w:r>
      <w:r w:rsidR="005818E3" w:rsidRPr="005818E3">
        <w:rPr>
          <w:b/>
          <w:bCs/>
          <w:sz w:val="28"/>
          <w:szCs w:val="22"/>
        </w:rPr>
        <w:t>s</w:t>
      </w:r>
      <w:r w:rsidRPr="005818E3">
        <w:rPr>
          <w:b/>
          <w:bCs/>
          <w:sz w:val="28"/>
          <w:szCs w:val="22"/>
        </w:rPr>
        <w:t xml:space="preserve">oftware </w:t>
      </w:r>
      <w:r w:rsidR="005818E3" w:rsidRPr="005818E3">
        <w:rPr>
          <w:b/>
          <w:bCs/>
          <w:sz w:val="28"/>
          <w:szCs w:val="22"/>
        </w:rPr>
        <w:t>s</w:t>
      </w:r>
      <w:r w:rsidRPr="005818E3">
        <w:rPr>
          <w:b/>
          <w:bCs/>
          <w:sz w:val="28"/>
          <w:szCs w:val="22"/>
        </w:rPr>
        <w:t>ervices</w:t>
      </w:r>
      <w:r w:rsidRPr="00C14ABF">
        <w:rPr>
          <w:sz w:val="28"/>
          <w:szCs w:val="22"/>
        </w:rPr>
        <w:t xml:space="preserve"> to our clients</w:t>
      </w:r>
      <w:r w:rsidR="00DD005D">
        <w:rPr>
          <w:sz w:val="28"/>
          <w:szCs w:val="22"/>
        </w:rPr>
        <w:t>.</w:t>
      </w:r>
    </w:p>
    <w:p w14:paraId="6B2EE50A" w14:textId="428B3422" w:rsidR="00331915" w:rsidRPr="00331915" w:rsidRDefault="00331915" w:rsidP="00C14ABF">
      <w:pPr>
        <w:rPr>
          <w:sz w:val="28"/>
          <w:szCs w:val="22"/>
        </w:rPr>
      </w:pPr>
      <w:r>
        <w:rPr>
          <w:sz w:val="28"/>
          <w:szCs w:val="22"/>
        </w:rPr>
        <w:t>If you are capable of meeting our requirements, we’ll</w:t>
      </w:r>
      <w:r w:rsidR="005818E3">
        <w:rPr>
          <w:sz w:val="28"/>
          <w:szCs w:val="22"/>
        </w:rPr>
        <w:t xml:space="preserve"> soon</w:t>
      </w:r>
      <w:r>
        <w:rPr>
          <w:sz w:val="28"/>
          <w:szCs w:val="22"/>
        </w:rPr>
        <w:t xml:space="preserve"> add you to our </w:t>
      </w:r>
      <w:r w:rsidRPr="00331915">
        <w:rPr>
          <w:b/>
          <w:bCs/>
          <w:sz w:val="28"/>
          <w:szCs w:val="22"/>
        </w:rPr>
        <w:t>Core Development Team</w:t>
      </w:r>
      <w:r>
        <w:rPr>
          <w:sz w:val="28"/>
          <w:szCs w:val="22"/>
        </w:rPr>
        <w:t xml:space="preserve">, </w:t>
      </w:r>
      <w:r w:rsidR="005818E3">
        <w:rPr>
          <w:sz w:val="28"/>
          <w:szCs w:val="22"/>
        </w:rPr>
        <w:t>s</w:t>
      </w:r>
      <w:r>
        <w:rPr>
          <w:sz w:val="28"/>
          <w:szCs w:val="22"/>
        </w:rPr>
        <w:t xml:space="preserve">o </w:t>
      </w:r>
      <w:r w:rsidR="005818E3">
        <w:rPr>
          <w:sz w:val="28"/>
          <w:szCs w:val="22"/>
        </w:rPr>
        <w:t>s</w:t>
      </w:r>
      <w:r>
        <w:rPr>
          <w:sz w:val="28"/>
          <w:szCs w:val="22"/>
        </w:rPr>
        <w:t xml:space="preserve">tay </w:t>
      </w:r>
      <w:proofErr w:type="gramStart"/>
      <w:r w:rsidR="005818E3">
        <w:rPr>
          <w:sz w:val="28"/>
          <w:szCs w:val="22"/>
        </w:rPr>
        <w:t>t</w:t>
      </w:r>
      <w:r>
        <w:rPr>
          <w:sz w:val="28"/>
          <w:szCs w:val="22"/>
        </w:rPr>
        <w:t>uned !!</w:t>
      </w:r>
      <w:proofErr w:type="gramEnd"/>
    </w:p>
    <w:p w14:paraId="130DF825" w14:textId="77777777" w:rsidR="00331915" w:rsidRDefault="00331915" w:rsidP="00A6783B">
      <w:pPr>
        <w:pStyle w:val="Signature"/>
      </w:pPr>
    </w:p>
    <w:p w14:paraId="2DE7CBA0" w14:textId="565EEF44" w:rsidR="00331915" w:rsidRDefault="00331915" w:rsidP="00A6783B">
      <w:pPr>
        <w:pStyle w:val="Signature"/>
      </w:pPr>
      <w:r>
        <w:t>Regards,</w:t>
      </w:r>
    </w:p>
    <w:p w14:paraId="4E24B6AF" w14:textId="77777777" w:rsidR="00331915" w:rsidRDefault="00331915" w:rsidP="00A6783B">
      <w:pPr>
        <w:pStyle w:val="Signature"/>
      </w:pPr>
    </w:p>
    <w:p w14:paraId="103C19A3" w14:textId="546B27EF" w:rsidR="00A66B18" w:rsidRPr="00331915" w:rsidRDefault="00331915" w:rsidP="00A6783B">
      <w:pPr>
        <w:pStyle w:val="Signature"/>
        <w:rPr>
          <w:color w:val="000000" w:themeColor="text1"/>
        </w:rPr>
      </w:pPr>
      <w:r w:rsidRPr="00331915">
        <w:rPr>
          <w:color w:val="000000" w:themeColor="text1"/>
        </w:rPr>
        <w:t xml:space="preserve">BRIGHT NET TECH </w:t>
      </w:r>
    </w:p>
    <w:sectPr w:rsidR="00A66B18" w:rsidRPr="00331915" w:rsidSect="00490983">
      <w:pgSz w:w="12240" w:h="15840" w:code="1"/>
      <w:pgMar w:top="720" w:right="720" w:bottom="72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6A6F7" w14:textId="77777777" w:rsidR="00820275" w:rsidRDefault="00820275" w:rsidP="00A66B18">
      <w:pPr>
        <w:spacing w:before="0" w:after="0"/>
      </w:pPr>
      <w:r>
        <w:separator/>
      </w:r>
    </w:p>
  </w:endnote>
  <w:endnote w:type="continuationSeparator" w:id="0">
    <w:p w14:paraId="152B35B9" w14:textId="77777777" w:rsidR="00820275" w:rsidRDefault="00820275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E79D8" w14:textId="77777777" w:rsidR="00820275" w:rsidRDefault="00820275" w:rsidP="00A66B18">
      <w:pPr>
        <w:spacing w:before="0" w:after="0"/>
      </w:pPr>
      <w:r>
        <w:separator/>
      </w:r>
    </w:p>
  </w:footnote>
  <w:footnote w:type="continuationSeparator" w:id="0">
    <w:p w14:paraId="14FA0E25" w14:textId="77777777" w:rsidR="00820275" w:rsidRDefault="00820275" w:rsidP="00A66B18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983"/>
    <w:rsid w:val="000537FC"/>
    <w:rsid w:val="00083BAA"/>
    <w:rsid w:val="0010680C"/>
    <w:rsid w:val="00152B0B"/>
    <w:rsid w:val="001766D6"/>
    <w:rsid w:val="00192419"/>
    <w:rsid w:val="001C270D"/>
    <w:rsid w:val="001D4D49"/>
    <w:rsid w:val="001E2320"/>
    <w:rsid w:val="00214E28"/>
    <w:rsid w:val="0025447E"/>
    <w:rsid w:val="00271FB0"/>
    <w:rsid w:val="002D20F5"/>
    <w:rsid w:val="00331915"/>
    <w:rsid w:val="00352B81"/>
    <w:rsid w:val="00390C9B"/>
    <w:rsid w:val="00394757"/>
    <w:rsid w:val="003A0150"/>
    <w:rsid w:val="003E24DF"/>
    <w:rsid w:val="0041428F"/>
    <w:rsid w:val="00490983"/>
    <w:rsid w:val="004A2B0D"/>
    <w:rsid w:val="005724A3"/>
    <w:rsid w:val="005818E3"/>
    <w:rsid w:val="005C2210"/>
    <w:rsid w:val="00615018"/>
    <w:rsid w:val="0062123A"/>
    <w:rsid w:val="00646E75"/>
    <w:rsid w:val="006F6F10"/>
    <w:rsid w:val="00702CE1"/>
    <w:rsid w:val="00720332"/>
    <w:rsid w:val="00781690"/>
    <w:rsid w:val="00783E79"/>
    <w:rsid w:val="007B5AE8"/>
    <w:rsid w:val="007F5192"/>
    <w:rsid w:val="00820275"/>
    <w:rsid w:val="00831721"/>
    <w:rsid w:val="00862A06"/>
    <w:rsid w:val="008901AE"/>
    <w:rsid w:val="00892BD1"/>
    <w:rsid w:val="009C195E"/>
    <w:rsid w:val="00A26FE7"/>
    <w:rsid w:val="00A66B18"/>
    <w:rsid w:val="00A6783B"/>
    <w:rsid w:val="00A96CF8"/>
    <w:rsid w:val="00AA089B"/>
    <w:rsid w:val="00AE1388"/>
    <w:rsid w:val="00AF16A9"/>
    <w:rsid w:val="00AF3982"/>
    <w:rsid w:val="00B50294"/>
    <w:rsid w:val="00B57D6E"/>
    <w:rsid w:val="00B93312"/>
    <w:rsid w:val="00C14ABF"/>
    <w:rsid w:val="00C608C5"/>
    <w:rsid w:val="00C701F7"/>
    <w:rsid w:val="00C70786"/>
    <w:rsid w:val="00D10958"/>
    <w:rsid w:val="00D66593"/>
    <w:rsid w:val="00DB65C5"/>
    <w:rsid w:val="00DD005D"/>
    <w:rsid w:val="00DE6DA2"/>
    <w:rsid w:val="00DF2D30"/>
    <w:rsid w:val="00E4786A"/>
    <w:rsid w:val="00E55D74"/>
    <w:rsid w:val="00E6540C"/>
    <w:rsid w:val="00E81E2A"/>
    <w:rsid w:val="00EE0952"/>
    <w:rsid w:val="00F82C10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6B0E4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character" w:styleId="Hyperlink">
    <w:name w:val="Hyperlink"/>
    <w:basedOn w:val="DefaultParagraphFont"/>
    <w:uiPriority w:val="99"/>
    <w:unhideWhenUsed/>
    <w:rsid w:val="00490983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rsid w:val="0049098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90983"/>
    <w:pPr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table" w:styleId="TableGrid">
    <w:name w:val="Table Grid"/>
    <w:basedOn w:val="TableNormal"/>
    <w:uiPriority w:val="39"/>
    <w:rsid w:val="00271F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82C10"/>
    <w:rPr>
      <w:color w:val="85DFD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instagram.com/brightnet.tech/" TargetMode="Externa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s://brightnettech.com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kedin.com/in/brightnettech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brightnettech.com/" TargetMode="External"/><Relationship Id="rId10" Type="http://schemas.openxmlformats.org/officeDocument/2006/relationships/hyperlink" Target="https://www.instagram.com/brightnet.tech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linkedin.com/in/brightnettech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lsh\AppData\Local\Microsoft\Office\16.0\DTS\en-US%7bA6EB785C-88ED-4053-8611-9DA97850EC74%7d\%7bEA0FE5A8-3A3A-42EE-94CC-6A420FD87CD1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{EA0FE5A8-3A3A-42EE-94CC-6A420FD87CD1}tf56348247_win32.dotx</Template>
  <TotalTime>0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2022-08-09T15:37:00Z</dcterms:created>
  <dcterms:modified xsi:type="dcterms:W3CDTF">2022-08-10T08:29:00Z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